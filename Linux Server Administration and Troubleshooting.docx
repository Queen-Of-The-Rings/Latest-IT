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3B1" w:rsidRPr="00EF748C" w:rsidRDefault="005943B1" w:rsidP="00EF748C">
      <w:pPr>
        <w:jc w:val="both"/>
        <w:rPr>
          <w:sz w:val="24"/>
          <w:szCs w:val="24"/>
        </w:rPr>
      </w:pPr>
    </w:p>
    <w:p w:rsidR="00EF748C" w:rsidRPr="00EF748C" w:rsidRDefault="00EF748C" w:rsidP="00EF748C">
      <w:pPr>
        <w:rPr>
          <w:sz w:val="24"/>
          <w:szCs w:val="24"/>
        </w:rPr>
      </w:pPr>
      <w:r w:rsidRPr="00EF748C">
        <w:rPr>
          <w:sz w:val="24"/>
          <w:szCs w:val="24"/>
        </w:rPr>
        <w:t>Enterprise Linux Server (RHEL 7) Administration (Three Modules)</w:t>
      </w:r>
    </w:p>
    <w:p w:rsidR="00EF748C" w:rsidRDefault="00EF748C" w:rsidP="00EF748C">
      <w:pPr>
        <w:jc w:val="both"/>
        <w:rPr>
          <w:sz w:val="24"/>
          <w:szCs w:val="24"/>
        </w:rPr>
      </w:pPr>
    </w:p>
    <w:p w:rsidR="00EF748C" w:rsidRDefault="00EF748C" w:rsidP="00EF748C">
      <w:p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Duration- 5 Day</w:t>
      </w:r>
    </w:p>
    <w:p w:rsidR="00EF748C" w:rsidRPr="00EF748C" w:rsidRDefault="00EF748C" w:rsidP="00EF748C">
      <w:pPr>
        <w:jc w:val="both"/>
        <w:rPr>
          <w:sz w:val="24"/>
          <w:szCs w:val="24"/>
        </w:rPr>
      </w:pPr>
    </w:p>
    <w:p w:rsidR="00EF748C" w:rsidRPr="00EF748C" w:rsidRDefault="00EF748C" w:rsidP="00EF748C">
      <w:pPr>
        <w:jc w:val="both"/>
        <w:rPr>
          <w:b/>
          <w:sz w:val="24"/>
          <w:szCs w:val="24"/>
        </w:rPr>
      </w:pPr>
      <w:r w:rsidRPr="00EF748C">
        <w:rPr>
          <w:b/>
          <w:sz w:val="24"/>
          <w:szCs w:val="24"/>
        </w:rPr>
        <w:t>Module:-I</w:t>
      </w:r>
      <w:bookmarkStart w:id="0" w:name="_GoBack"/>
      <w:bookmarkEnd w:id="0"/>
    </w:p>
    <w:p w:rsidR="00EF748C" w:rsidRPr="00EF748C" w:rsidRDefault="00EF748C" w:rsidP="00EF748C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Access the command line</w:t>
      </w:r>
    </w:p>
    <w:p w:rsidR="00EF748C" w:rsidRPr="00EF748C" w:rsidRDefault="00EF748C" w:rsidP="00EF748C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Log in to a Linux system and run simple commands using the shell.</w:t>
      </w:r>
    </w:p>
    <w:p w:rsidR="00EF748C" w:rsidRPr="00EF748C" w:rsidRDefault="00EF748C" w:rsidP="00EF748C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Manage files from the command line</w:t>
      </w:r>
    </w:p>
    <w:p w:rsidR="00EF748C" w:rsidRPr="00EF748C" w:rsidRDefault="00EF748C" w:rsidP="00EF748C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Copy, move, create, delete, and organize files from the bash shell prompt.</w:t>
      </w:r>
    </w:p>
    <w:p w:rsidR="00EF748C" w:rsidRPr="00EF748C" w:rsidRDefault="00EF748C" w:rsidP="00EF748C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Get help in Red Hat Enterprise Linux</w:t>
      </w:r>
    </w:p>
    <w:p w:rsidR="00EF748C" w:rsidRPr="00EF748C" w:rsidRDefault="00EF748C" w:rsidP="00EF748C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Create, view, and edit text files</w:t>
      </w:r>
    </w:p>
    <w:p w:rsidR="00EF748C" w:rsidRPr="00EF748C" w:rsidRDefault="00EF748C" w:rsidP="00EF748C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Create, view, and edit text files from command output or in an editor.</w:t>
      </w:r>
    </w:p>
    <w:p w:rsidR="00EF748C" w:rsidRPr="00EF748C" w:rsidRDefault="00EF748C" w:rsidP="00EF748C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Manage local Linux users and groups</w:t>
      </w:r>
    </w:p>
    <w:p w:rsidR="00EF748C" w:rsidRPr="00EF748C" w:rsidRDefault="00EF748C" w:rsidP="00EF748C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Manage local Linux users and groups, and administer local password policies.</w:t>
      </w:r>
    </w:p>
    <w:p w:rsidR="00EF748C" w:rsidRPr="00EF748C" w:rsidRDefault="00EF748C" w:rsidP="00EF748C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Control access to files with Linux file system permissions</w:t>
      </w:r>
    </w:p>
    <w:p w:rsidR="00EF748C" w:rsidRPr="00EF748C" w:rsidRDefault="00EF748C" w:rsidP="00EF748C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Set Linux file system permissions on files and interpret the security effects of different</w:t>
      </w:r>
    </w:p>
    <w:p w:rsidR="00EF748C" w:rsidRPr="00EF748C" w:rsidRDefault="00EF748C" w:rsidP="00EF748C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proofErr w:type="gramStart"/>
      <w:r w:rsidRPr="00EF748C">
        <w:rPr>
          <w:sz w:val="24"/>
          <w:szCs w:val="24"/>
        </w:rPr>
        <w:t>permission</w:t>
      </w:r>
      <w:proofErr w:type="gramEnd"/>
      <w:r w:rsidRPr="00EF748C">
        <w:rPr>
          <w:sz w:val="24"/>
          <w:szCs w:val="24"/>
        </w:rPr>
        <w:t xml:space="preserve"> settings.</w:t>
      </w:r>
    </w:p>
    <w:p w:rsidR="00EF748C" w:rsidRPr="00EF748C" w:rsidRDefault="00EF748C" w:rsidP="00EF748C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Monitor and manage Linux processes</w:t>
      </w:r>
    </w:p>
    <w:p w:rsidR="00EF748C" w:rsidRPr="00EF748C" w:rsidRDefault="00EF748C" w:rsidP="00EF748C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Obtain information about the system, and control processes running on it.</w:t>
      </w:r>
    </w:p>
    <w:p w:rsidR="00EF748C" w:rsidRPr="00EF748C" w:rsidRDefault="00EF748C" w:rsidP="00EF748C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Control services and daemons</w:t>
      </w:r>
    </w:p>
    <w:p w:rsidR="00EF748C" w:rsidRPr="00EF748C" w:rsidRDefault="00EF748C" w:rsidP="00EF748C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 xml:space="preserve">Control and monitor network services and system daemons using </w:t>
      </w:r>
      <w:proofErr w:type="spellStart"/>
      <w:r w:rsidRPr="00EF748C">
        <w:rPr>
          <w:sz w:val="24"/>
          <w:szCs w:val="24"/>
        </w:rPr>
        <w:t>systemd</w:t>
      </w:r>
      <w:proofErr w:type="spellEnd"/>
    </w:p>
    <w:p w:rsidR="00EF748C" w:rsidRPr="00EF748C" w:rsidRDefault="00EF748C" w:rsidP="00EF748C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Manage Red Hat Enterprise Linux networking</w:t>
      </w:r>
    </w:p>
    <w:p w:rsidR="00EF748C" w:rsidRPr="00EF748C" w:rsidRDefault="00EF748C" w:rsidP="00EF748C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Configure basic IPv4 networking on Red Hat Enterprise Linux systems.</w:t>
      </w:r>
    </w:p>
    <w:p w:rsidR="00EF748C" w:rsidRPr="00EF748C" w:rsidRDefault="00EF748C" w:rsidP="00EF748C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Archive and copy files between systems</w:t>
      </w:r>
    </w:p>
    <w:p w:rsidR="00EF748C" w:rsidRPr="00EF748C" w:rsidRDefault="00EF748C" w:rsidP="00EF748C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Archive files and copy them from one system to another.</w:t>
      </w:r>
    </w:p>
    <w:p w:rsidR="00EF748C" w:rsidRPr="00EF748C" w:rsidRDefault="00EF748C" w:rsidP="00EF748C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Install and update software packages</w:t>
      </w:r>
    </w:p>
    <w:p w:rsidR="00EF748C" w:rsidRPr="00EF748C" w:rsidRDefault="00EF748C" w:rsidP="00EF748C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Download, install, update, and manage software packages from Red Hat and yum</w:t>
      </w:r>
    </w:p>
    <w:p w:rsidR="00EF748C" w:rsidRPr="00EF748C" w:rsidRDefault="00EF748C" w:rsidP="00EF748C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proofErr w:type="gramStart"/>
      <w:r w:rsidRPr="00EF748C">
        <w:rPr>
          <w:sz w:val="24"/>
          <w:szCs w:val="24"/>
        </w:rPr>
        <w:t>package</w:t>
      </w:r>
      <w:proofErr w:type="gramEnd"/>
      <w:r w:rsidRPr="00EF748C">
        <w:rPr>
          <w:sz w:val="24"/>
          <w:szCs w:val="24"/>
        </w:rPr>
        <w:t xml:space="preserve"> repositories.</w:t>
      </w:r>
    </w:p>
    <w:p w:rsidR="00EF748C" w:rsidRPr="00EF748C" w:rsidRDefault="00EF748C" w:rsidP="00EF748C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Introduction to troubleshooting</w:t>
      </w:r>
    </w:p>
    <w:p w:rsidR="00EF748C" w:rsidRPr="00EF748C" w:rsidRDefault="00EF748C" w:rsidP="00EF748C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Describe a generalized strategy for troubleshooting.</w:t>
      </w:r>
    </w:p>
    <w:p w:rsidR="00EF748C" w:rsidRPr="00EF748C" w:rsidRDefault="00EF748C" w:rsidP="00EF748C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Take proactive steps to prevent small issues</w:t>
      </w:r>
    </w:p>
    <w:p w:rsidR="00EF748C" w:rsidRPr="00EF748C" w:rsidRDefault="00EF748C" w:rsidP="00EF748C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Prevent small issues from becoming large problems by employing proactive system</w:t>
      </w:r>
    </w:p>
    <w:p w:rsidR="00EF748C" w:rsidRPr="00EF748C" w:rsidRDefault="00EF748C" w:rsidP="00EF748C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proofErr w:type="gramStart"/>
      <w:r w:rsidRPr="00EF748C">
        <w:rPr>
          <w:sz w:val="24"/>
          <w:szCs w:val="24"/>
        </w:rPr>
        <w:t>administration</w:t>
      </w:r>
      <w:proofErr w:type="gramEnd"/>
      <w:r w:rsidRPr="00EF748C">
        <w:rPr>
          <w:sz w:val="24"/>
          <w:szCs w:val="24"/>
        </w:rPr>
        <w:t xml:space="preserve"> techniques.</w:t>
      </w:r>
    </w:p>
    <w:p w:rsidR="00EF748C" w:rsidRPr="00EF748C" w:rsidRDefault="00EF748C" w:rsidP="00EF748C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Troubleshoot boot issues</w:t>
      </w:r>
    </w:p>
    <w:p w:rsidR="00EF748C" w:rsidRPr="00EF748C" w:rsidRDefault="00EF748C" w:rsidP="00EF748C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Identify and resolve issues that can affect a system's ability to boot.</w:t>
      </w:r>
    </w:p>
    <w:p w:rsidR="00EF748C" w:rsidRDefault="00EF748C" w:rsidP="00EF748C">
      <w:pPr>
        <w:jc w:val="both"/>
        <w:rPr>
          <w:sz w:val="24"/>
          <w:szCs w:val="24"/>
        </w:rPr>
      </w:pPr>
    </w:p>
    <w:p w:rsidR="00EF748C" w:rsidRPr="00EF748C" w:rsidRDefault="00EF748C" w:rsidP="00EF748C">
      <w:p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Module:-II</w:t>
      </w:r>
    </w:p>
    <w:p w:rsidR="00EF748C" w:rsidRPr="00EF748C" w:rsidRDefault="00EF748C" w:rsidP="00EF748C">
      <w:pPr>
        <w:pStyle w:val="ListParagraph"/>
        <w:numPr>
          <w:ilvl w:val="1"/>
          <w:numId w:val="35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Use regular expressions with grep</w:t>
      </w:r>
    </w:p>
    <w:p w:rsidR="00EF748C" w:rsidRPr="00EF748C" w:rsidRDefault="00EF748C" w:rsidP="00EF748C">
      <w:pPr>
        <w:pStyle w:val="ListParagraph"/>
        <w:numPr>
          <w:ilvl w:val="1"/>
          <w:numId w:val="35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Write regular expressions that, when partnered with grep, will allow you to quickly</w:t>
      </w:r>
    </w:p>
    <w:p w:rsidR="00EF748C" w:rsidRPr="00EF748C" w:rsidRDefault="00EF748C" w:rsidP="00EF748C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proofErr w:type="gramStart"/>
      <w:r w:rsidRPr="00EF748C">
        <w:rPr>
          <w:sz w:val="24"/>
          <w:szCs w:val="24"/>
        </w:rPr>
        <w:lastRenderedPageBreak/>
        <w:t>isolate</w:t>
      </w:r>
      <w:proofErr w:type="gramEnd"/>
      <w:r w:rsidRPr="00EF748C">
        <w:rPr>
          <w:sz w:val="24"/>
          <w:szCs w:val="24"/>
        </w:rPr>
        <w:t xml:space="preserve"> or locate content within text files.</w:t>
      </w:r>
    </w:p>
    <w:p w:rsidR="00EF748C" w:rsidRPr="00EF748C" w:rsidRDefault="00EF748C" w:rsidP="00EF748C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Create and Edit text files with vim</w:t>
      </w:r>
    </w:p>
    <w:p w:rsidR="00EF748C" w:rsidRPr="00EF748C" w:rsidRDefault="00EF748C" w:rsidP="00EF748C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Introduce the vim text editor, with which you can open, edit, and save text files.</w:t>
      </w:r>
    </w:p>
    <w:p w:rsidR="00EF748C" w:rsidRPr="00EF748C" w:rsidRDefault="00EF748C" w:rsidP="00EF748C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Schedule future Linux tasks</w:t>
      </w:r>
    </w:p>
    <w:p w:rsidR="00EF748C" w:rsidRPr="00EF748C" w:rsidRDefault="00EF748C" w:rsidP="00EF748C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Schedule tasks to automatically execute in the future.</w:t>
      </w:r>
    </w:p>
    <w:p w:rsidR="00EF748C" w:rsidRPr="00EF748C" w:rsidRDefault="00EF748C" w:rsidP="00EF748C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Control access to files with access control lists (ACL)</w:t>
      </w:r>
    </w:p>
    <w:p w:rsidR="00EF748C" w:rsidRPr="00EF748C" w:rsidRDefault="00EF748C" w:rsidP="00EF748C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 xml:space="preserve">Manage </w:t>
      </w:r>
      <w:proofErr w:type="spellStart"/>
      <w:r w:rsidRPr="00EF748C">
        <w:rPr>
          <w:sz w:val="24"/>
          <w:szCs w:val="24"/>
        </w:rPr>
        <w:t>SELinux</w:t>
      </w:r>
      <w:proofErr w:type="spellEnd"/>
      <w:r w:rsidRPr="00EF748C">
        <w:rPr>
          <w:sz w:val="24"/>
          <w:szCs w:val="24"/>
        </w:rPr>
        <w:t xml:space="preserve"> security</w:t>
      </w:r>
    </w:p>
    <w:p w:rsidR="00EF748C" w:rsidRPr="00EF748C" w:rsidRDefault="00EF748C" w:rsidP="00EF748C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Add disks, partitions, and file systems to a Linux system</w:t>
      </w:r>
    </w:p>
    <w:p w:rsidR="00EF748C" w:rsidRPr="00EF748C" w:rsidRDefault="00EF748C" w:rsidP="00EF748C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Manage simple partitions and file systems.</w:t>
      </w:r>
    </w:p>
    <w:p w:rsidR="00EF748C" w:rsidRPr="00EF748C" w:rsidRDefault="00EF748C" w:rsidP="00EF748C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Manage logical volume management (LVM) storage</w:t>
      </w:r>
    </w:p>
    <w:p w:rsidR="00EF748C" w:rsidRPr="00EF748C" w:rsidRDefault="00EF748C" w:rsidP="00EF748C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Manage logical volumes from the command line.</w:t>
      </w:r>
    </w:p>
    <w:p w:rsidR="00EF748C" w:rsidRPr="00EF748C" w:rsidRDefault="00EF748C" w:rsidP="00EF748C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Access networked attached storage with network file system (NFS)</w:t>
      </w:r>
    </w:p>
    <w:p w:rsidR="00EF748C" w:rsidRPr="00EF748C" w:rsidRDefault="00EF748C" w:rsidP="00EF748C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Access (secure) NFS shares.</w:t>
      </w:r>
    </w:p>
    <w:p w:rsidR="00EF748C" w:rsidRPr="00EF748C" w:rsidRDefault="00EF748C" w:rsidP="00EF748C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Troubleshooting</w:t>
      </w:r>
    </w:p>
    <w:p w:rsidR="00EF748C" w:rsidRPr="00EF748C" w:rsidRDefault="00EF748C" w:rsidP="00EF748C">
      <w:pPr>
        <w:pStyle w:val="ListParagraph"/>
        <w:numPr>
          <w:ilvl w:val="1"/>
          <w:numId w:val="36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Troubleshoot storage issues</w:t>
      </w:r>
    </w:p>
    <w:p w:rsidR="00EF748C" w:rsidRPr="00EF748C" w:rsidRDefault="00EF748C" w:rsidP="00EF748C">
      <w:pPr>
        <w:pStyle w:val="ListParagraph"/>
        <w:numPr>
          <w:ilvl w:val="1"/>
          <w:numId w:val="36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Troubleshoot application issues</w:t>
      </w:r>
    </w:p>
    <w:p w:rsidR="00EF748C" w:rsidRPr="00EF748C" w:rsidRDefault="00EF748C" w:rsidP="00EF748C">
      <w:pPr>
        <w:pStyle w:val="ListParagraph"/>
        <w:numPr>
          <w:ilvl w:val="1"/>
          <w:numId w:val="36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Debug application issues.</w:t>
      </w:r>
    </w:p>
    <w:p w:rsidR="00EF748C" w:rsidRPr="00EF748C" w:rsidRDefault="00EF748C" w:rsidP="00EF748C">
      <w:pPr>
        <w:pStyle w:val="ListParagraph"/>
        <w:numPr>
          <w:ilvl w:val="1"/>
          <w:numId w:val="36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Deal with security issues</w:t>
      </w:r>
    </w:p>
    <w:p w:rsidR="00EF748C" w:rsidRPr="00EF748C" w:rsidRDefault="00EF748C" w:rsidP="00EF748C">
      <w:pPr>
        <w:pStyle w:val="ListParagraph"/>
        <w:numPr>
          <w:ilvl w:val="1"/>
          <w:numId w:val="36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Identify and fix issues related to storage.</w:t>
      </w:r>
    </w:p>
    <w:p w:rsidR="00EF748C" w:rsidRDefault="00EF748C" w:rsidP="00EF748C">
      <w:pPr>
        <w:jc w:val="both"/>
        <w:rPr>
          <w:sz w:val="24"/>
          <w:szCs w:val="24"/>
        </w:rPr>
      </w:pPr>
    </w:p>
    <w:p w:rsidR="00EF748C" w:rsidRPr="00EF748C" w:rsidRDefault="00EF748C" w:rsidP="00EF748C">
      <w:p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Module:-III</w:t>
      </w:r>
    </w:p>
    <w:p w:rsidR="00EF748C" w:rsidRPr="00EF748C" w:rsidRDefault="00EF748C" w:rsidP="00EF748C">
      <w:pPr>
        <w:pStyle w:val="ListParagraph"/>
        <w:numPr>
          <w:ilvl w:val="1"/>
          <w:numId w:val="38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Control services and daemons</w:t>
      </w:r>
    </w:p>
    <w:p w:rsidR="00EF748C" w:rsidRPr="00EF748C" w:rsidRDefault="00EF748C" w:rsidP="00EF748C">
      <w:pPr>
        <w:pStyle w:val="ListParagraph"/>
        <w:numPr>
          <w:ilvl w:val="1"/>
          <w:numId w:val="38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 xml:space="preserve">Review how to manage services and the boot-up process using </w:t>
      </w:r>
      <w:proofErr w:type="spellStart"/>
      <w:r w:rsidRPr="00EF748C">
        <w:rPr>
          <w:sz w:val="24"/>
          <w:szCs w:val="24"/>
        </w:rPr>
        <w:t>systemctl</w:t>
      </w:r>
      <w:proofErr w:type="spellEnd"/>
    </w:p>
    <w:p w:rsidR="00EF748C" w:rsidRPr="00EF748C" w:rsidRDefault="00EF748C" w:rsidP="00EF748C">
      <w:pPr>
        <w:pStyle w:val="ListParagraph"/>
        <w:numPr>
          <w:ilvl w:val="1"/>
          <w:numId w:val="38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Manage DNS for servers</w:t>
      </w:r>
    </w:p>
    <w:p w:rsidR="00EF748C" w:rsidRPr="00EF748C" w:rsidRDefault="00EF748C" w:rsidP="00EF748C">
      <w:pPr>
        <w:pStyle w:val="ListParagraph"/>
        <w:numPr>
          <w:ilvl w:val="1"/>
          <w:numId w:val="38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Set and verify correct DNS records for systems and configure secure DNS caching</w:t>
      </w:r>
    </w:p>
    <w:p w:rsidR="00EF748C" w:rsidRPr="00EF748C" w:rsidRDefault="00EF748C" w:rsidP="00EF748C">
      <w:pPr>
        <w:pStyle w:val="ListParagraph"/>
        <w:numPr>
          <w:ilvl w:val="1"/>
          <w:numId w:val="38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Provide file-based storage</w:t>
      </w:r>
    </w:p>
    <w:p w:rsidR="00EF748C" w:rsidRPr="00EF748C" w:rsidRDefault="00EF748C" w:rsidP="00EF748C">
      <w:pPr>
        <w:pStyle w:val="ListParagraph"/>
        <w:numPr>
          <w:ilvl w:val="1"/>
          <w:numId w:val="38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Provide NFS exports and SMB file shares to specific systems and users</w:t>
      </w:r>
    </w:p>
    <w:p w:rsidR="00EF748C" w:rsidRPr="00EF748C" w:rsidRDefault="00EF748C" w:rsidP="00EF748C">
      <w:pPr>
        <w:pStyle w:val="ListParagraph"/>
        <w:numPr>
          <w:ilvl w:val="1"/>
          <w:numId w:val="38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Provide Apache HTTPD web service</w:t>
      </w:r>
    </w:p>
    <w:p w:rsidR="00EF748C" w:rsidRPr="00EF748C" w:rsidRDefault="00EF748C" w:rsidP="00EF748C">
      <w:pPr>
        <w:pStyle w:val="ListParagraph"/>
        <w:numPr>
          <w:ilvl w:val="1"/>
          <w:numId w:val="38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Write Bash scripts</w:t>
      </w:r>
    </w:p>
    <w:p w:rsidR="00EF748C" w:rsidRPr="00EF748C" w:rsidRDefault="00EF748C" w:rsidP="00EF748C">
      <w:pPr>
        <w:pStyle w:val="ListParagraph"/>
        <w:numPr>
          <w:ilvl w:val="1"/>
          <w:numId w:val="38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Write simple shell scripts using Bash</w:t>
      </w:r>
    </w:p>
    <w:p w:rsidR="00EF748C" w:rsidRPr="00EF748C" w:rsidRDefault="00EF748C" w:rsidP="00EF748C">
      <w:pPr>
        <w:pStyle w:val="ListParagraph"/>
        <w:numPr>
          <w:ilvl w:val="1"/>
          <w:numId w:val="38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Bash conditionals and control structures</w:t>
      </w:r>
    </w:p>
    <w:p w:rsidR="00EF748C" w:rsidRPr="00EF748C" w:rsidRDefault="00EF748C" w:rsidP="00EF748C">
      <w:pPr>
        <w:pStyle w:val="ListParagraph"/>
        <w:numPr>
          <w:ilvl w:val="1"/>
          <w:numId w:val="38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Use Bash conditionals and other control structures to write more sophisticated shell</w:t>
      </w:r>
    </w:p>
    <w:p w:rsidR="00EF748C" w:rsidRPr="00EF748C" w:rsidRDefault="00EF748C" w:rsidP="00EF748C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commands and scripts</w:t>
      </w:r>
    </w:p>
    <w:p w:rsidR="00EF748C" w:rsidRPr="00EF748C" w:rsidRDefault="00EF748C" w:rsidP="00EF748C">
      <w:pPr>
        <w:pStyle w:val="ListParagraph"/>
        <w:numPr>
          <w:ilvl w:val="1"/>
          <w:numId w:val="39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Configure the shell environment</w:t>
      </w:r>
    </w:p>
    <w:p w:rsidR="00EF748C" w:rsidRPr="00EF748C" w:rsidRDefault="00EF748C" w:rsidP="00EF748C">
      <w:pPr>
        <w:pStyle w:val="ListParagraph"/>
        <w:numPr>
          <w:ilvl w:val="1"/>
          <w:numId w:val="39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Customize Bash startup and use environment variables, Bash aliases, and Bash functions</w:t>
      </w:r>
    </w:p>
    <w:p w:rsidR="00EF748C" w:rsidRPr="00EF748C" w:rsidRDefault="00EF748C" w:rsidP="00EF748C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Troubleshooting</w:t>
      </w:r>
    </w:p>
    <w:p w:rsidR="00EF748C" w:rsidRPr="00EF748C" w:rsidRDefault="00EF748C" w:rsidP="00EF748C">
      <w:pPr>
        <w:pStyle w:val="ListParagraph"/>
        <w:numPr>
          <w:ilvl w:val="1"/>
          <w:numId w:val="40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Identify and fix problems in, and using, the package management subsystem.</w:t>
      </w:r>
    </w:p>
    <w:p w:rsidR="00EF748C" w:rsidRPr="00EF748C" w:rsidRDefault="00EF748C" w:rsidP="00EF748C">
      <w:pPr>
        <w:pStyle w:val="ListParagraph"/>
        <w:numPr>
          <w:ilvl w:val="1"/>
          <w:numId w:val="40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t>Troubleshoot network issues</w:t>
      </w:r>
    </w:p>
    <w:p w:rsidR="00EF748C" w:rsidRPr="00EF748C" w:rsidRDefault="00EF748C" w:rsidP="00EF748C">
      <w:pPr>
        <w:pStyle w:val="ListParagraph"/>
        <w:numPr>
          <w:ilvl w:val="1"/>
          <w:numId w:val="37"/>
        </w:numPr>
        <w:jc w:val="both"/>
        <w:rPr>
          <w:sz w:val="24"/>
          <w:szCs w:val="24"/>
        </w:rPr>
      </w:pPr>
      <w:r w:rsidRPr="00EF748C">
        <w:rPr>
          <w:sz w:val="24"/>
          <w:szCs w:val="24"/>
        </w:rPr>
        <w:lastRenderedPageBreak/>
        <w:t xml:space="preserve">Identify and resolve network connectivity issues. </w:t>
      </w:r>
    </w:p>
    <w:p w:rsidR="00EF748C" w:rsidRPr="00EF748C" w:rsidRDefault="00EF748C" w:rsidP="00EF748C">
      <w:pPr>
        <w:jc w:val="both"/>
        <w:rPr>
          <w:sz w:val="24"/>
          <w:szCs w:val="24"/>
        </w:rPr>
      </w:pPr>
    </w:p>
    <w:sectPr w:rsidR="00EF748C" w:rsidRPr="00EF748C" w:rsidSect="00A70298">
      <w:headerReference w:type="default" r:id="rId8"/>
      <w:footerReference w:type="default" r:id="rId9"/>
      <w:pgSz w:w="12240" w:h="15840"/>
      <w:pgMar w:top="1440" w:right="1440" w:bottom="1440" w:left="1440" w:header="720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329" w:rsidRDefault="009D3329" w:rsidP="00A70298">
      <w:r>
        <w:separator/>
      </w:r>
    </w:p>
  </w:endnote>
  <w:endnote w:type="continuationSeparator" w:id="0">
    <w:p w:rsidR="009D3329" w:rsidRDefault="009D3329" w:rsidP="00A70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0298" w:rsidRDefault="00A70298" w:rsidP="00203B63">
    <w:pPr>
      <w:pStyle w:val="Footer"/>
      <w:pBdr>
        <w:top w:val="thinThickSmallGap" w:sz="24" w:space="1" w:color="622423" w:themeColor="accent2" w:themeShade="7F"/>
      </w:pBdr>
      <w:jc w:val="both"/>
      <w:rPr>
        <w:rFonts w:asciiTheme="majorHAnsi" w:hAnsiTheme="majorHAnsi"/>
      </w:rPr>
    </w:pPr>
    <w:r>
      <w:rPr>
        <w:rFonts w:asciiTheme="majorHAnsi" w:hAnsiTheme="majorHAnsi"/>
      </w:rPr>
      <w:t>Practical Methods</w:t>
    </w:r>
  </w:p>
  <w:p w:rsidR="00A70298" w:rsidRDefault="00A70298" w:rsidP="00203B63">
    <w:pPr>
      <w:pStyle w:val="Footer"/>
      <w:pBdr>
        <w:top w:val="thinThickSmallGap" w:sz="24" w:space="1" w:color="622423" w:themeColor="accent2" w:themeShade="7F"/>
      </w:pBdr>
      <w:jc w:val="both"/>
      <w:rPr>
        <w:rFonts w:asciiTheme="majorHAnsi" w:hAnsiTheme="majorHAnsi"/>
      </w:rPr>
    </w:pPr>
    <w:r>
      <w:rPr>
        <w:rFonts w:asciiTheme="majorHAnsi" w:hAnsiTheme="majorHAnsi"/>
      </w:rPr>
      <w:t>#12, Narayana Reddy Colony, Ulsoor, Bangalore-42</w:t>
    </w:r>
  </w:p>
  <w:p w:rsidR="00A70298" w:rsidRDefault="00A70298" w:rsidP="00A70298">
    <w:pPr>
      <w:pStyle w:val="Footer"/>
      <w:pBdr>
        <w:top w:val="thinThickSmallGap" w:sz="24" w:space="1" w:color="622423" w:themeColor="accent2" w:themeShade="7F"/>
      </w:pBdr>
    </w:pPr>
    <w:r>
      <w:rPr>
        <w:rFonts w:asciiTheme="majorHAnsi" w:hAnsiTheme="majorHAnsi"/>
      </w:rPr>
      <w:t>www.practical-methods.com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866E2" w:rsidRPr="002866E2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A70298" w:rsidRDefault="00A70298">
    <w:pPr>
      <w:pStyle w:val="Footer"/>
    </w:pPr>
  </w:p>
  <w:p w:rsidR="00A70298" w:rsidRDefault="00A70298">
    <w:pPr>
      <w:pStyle w:val="Footer"/>
    </w:pPr>
  </w:p>
  <w:p w:rsidR="00FB5E93" w:rsidRDefault="00FB5E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329" w:rsidRDefault="009D3329" w:rsidP="00A70298">
      <w:r>
        <w:separator/>
      </w:r>
    </w:p>
  </w:footnote>
  <w:footnote w:type="continuationSeparator" w:id="0">
    <w:p w:rsidR="009D3329" w:rsidRDefault="009D3329" w:rsidP="00A702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0298" w:rsidRDefault="00A70298" w:rsidP="00A70298">
    <w:pPr>
      <w:pStyle w:val="Header"/>
      <w:jc w:val="right"/>
    </w:pPr>
    <w:r w:rsidRPr="00160C60">
      <w:rPr>
        <w:noProof/>
      </w:rPr>
      <w:drawing>
        <wp:inline distT="0" distB="0" distL="0" distR="0" wp14:anchorId="7EF7BF4D" wp14:editId="0172E0F7">
          <wp:extent cx="1343025" cy="466725"/>
          <wp:effectExtent l="19050" t="0" r="9525" b="0"/>
          <wp:docPr id="1" name="Picture 1" descr="Final Logo - Cop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nal Logo - Cop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70298" w:rsidRDefault="00A70298">
    <w:pPr>
      <w:pStyle w:val="Header"/>
    </w:pPr>
  </w:p>
  <w:p w:rsidR="00FB5E93" w:rsidRDefault="00FB5E9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2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/>
      </w:rPr>
    </w:lvl>
  </w:abstractNum>
  <w:abstractNum w:abstractNumId="1">
    <w:nsid w:val="00000004"/>
    <w:multiLevelType w:val="multilevel"/>
    <w:tmpl w:val="00000004"/>
    <w:name w:val="WW8Num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">
    <w:nsid w:val="00000005"/>
    <w:multiLevelType w:val="multilevel"/>
    <w:tmpl w:val="00000005"/>
    <w:name w:val="WW8Num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">
    <w:nsid w:val="02DF4504"/>
    <w:multiLevelType w:val="hybridMultilevel"/>
    <w:tmpl w:val="B76C1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E5DAD"/>
    <w:multiLevelType w:val="hybridMultilevel"/>
    <w:tmpl w:val="F370D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F50475"/>
    <w:multiLevelType w:val="hybridMultilevel"/>
    <w:tmpl w:val="6DEE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0A13FA"/>
    <w:multiLevelType w:val="hybridMultilevel"/>
    <w:tmpl w:val="1E76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A43BA"/>
    <w:multiLevelType w:val="hybridMultilevel"/>
    <w:tmpl w:val="FDDEB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E7202E"/>
    <w:multiLevelType w:val="hybridMultilevel"/>
    <w:tmpl w:val="8DD0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8D10B8"/>
    <w:multiLevelType w:val="hybridMultilevel"/>
    <w:tmpl w:val="1064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2C3252"/>
    <w:multiLevelType w:val="hybridMultilevel"/>
    <w:tmpl w:val="7EFE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0A397A"/>
    <w:multiLevelType w:val="hybridMultilevel"/>
    <w:tmpl w:val="9ABA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932217"/>
    <w:multiLevelType w:val="hybridMultilevel"/>
    <w:tmpl w:val="09AC66B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>
    <w:nsid w:val="29817A09"/>
    <w:multiLevelType w:val="hybridMultilevel"/>
    <w:tmpl w:val="1AD84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96512D"/>
    <w:multiLevelType w:val="hybridMultilevel"/>
    <w:tmpl w:val="57B2CA7C"/>
    <w:lvl w:ilvl="0" w:tplc="5BC656B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1A7D31"/>
    <w:multiLevelType w:val="hybridMultilevel"/>
    <w:tmpl w:val="31481D70"/>
    <w:lvl w:ilvl="0" w:tplc="40090005">
      <w:start w:val="1"/>
      <w:numFmt w:val="bullet"/>
      <w:lvlText w:val=""/>
      <w:lvlJc w:val="left"/>
      <w:pPr>
        <w:tabs>
          <w:tab w:val="num" w:pos="394"/>
        </w:tabs>
        <w:ind w:left="3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3776A1"/>
    <w:multiLevelType w:val="hybridMultilevel"/>
    <w:tmpl w:val="92C8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9565A9"/>
    <w:multiLevelType w:val="hybridMultilevel"/>
    <w:tmpl w:val="B5CE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0F6FD8"/>
    <w:multiLevelType w:val="hybridMultilevel"/>
    <w:tmpl w:val="872AD4F2"/>
    <w:lvl w:ilvl="0" w:tplc="0A548F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1C13A8"/>
    <w:multiLevelType w:val="hybridMultilevel"/>
    <w:tmpl w:val="9540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5072DA"/>
    <w:multiLevelType w:val="hybridMultilevel"/>
    <w:tmpl w:val="A806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800DDB"/>
    <w:multiLevelType w:val="multilevel"/>
    <w:tmpl w:val="7C7E5E4E"/>
    <w:lvl w:ilvl="0">
      <w:start w:val="9"/>
      <w:numFmt w:val="decimalZero"/>
      <w:lvlText w:val="%1"/>
      <w:lvlJc w:val="left"/>
      <w:pPr>
        <w:ind w:left="780" w:hanging="780"/>
      </w:pPr>
      <w:rPr>
        <w:rFonts w:hint="default"/>
      </w:rPr>
    </w:lvl>
    <w:lvl w:ilvl="1">
      <w:start w:val="2016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2F20163"/>
    <w:multiLevelType w:val="hybridMultilevel"/>
    <w:tmpl w:val="CD68CD3E"/>
    <w:lvl w:ilvl="0" w:tplc="4B960CF4">
      <w:start w:val="1"/>
      <w:numFmt w:val="bullet"/>
      <w:lvlText w:val="•"/>
      <w:lvlJc w:val="left"/>
      <w:pPr>
        <w:ind w:left="13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3">
    <w:nsid w:val="49EB1077"/>
    <w:multiLevelType w:val="hybridMultilevel"/>
    <w:tmpl w:val="C162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A05A8A"/>
    <w:multiLevelType w:val="hybridMultilevel"/>
    <w:tmpl w:val="4704E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9645CE"/>
    <w:multiLevelType w:val="hybridMultilevel"/>
    <w:tmpl w:val="718EE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B26893"/>
    <w:multiLevelType w:val="hybridMultilevel"/>
    <w:tmpl w:val="3336E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BD529E"/>
    <w:multiLevelType w:val="hybridMultilevel"/>
    <w:tmpl w:val="5B22B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185E9A"/>
    <w:multiLevelType w:val="hybridMultilevel"/>
    <w:tmpl w:val="FE2ED158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9">
    <w:nsid w:val="6104348B"/>
    <w:multiLevelType w:val="hybridMultilevel"/>
    <w:tmpl w:val="45FEA2D2"/>
    <w:lvl w:ilvl="0" w:tplc="462A359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64479B"/>
    <w:multiLevelType w:val="hybridMultilevel"/>
    <w:tmpl w:val="85CE9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E954BC"/>
    <w:multiLevelType w:val="hybridMultilevel"/>
    <w:tmpl w:val="FD86B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261504"/>
    <w:multiLevelType w:val="hybridMultilevel"/>
    <w:tmpl w:val="E850F0E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C96618"/>
    <w:multiLevelType w:val="hybridMultilevel"/>
    <w:tmpl w:val="C6A05DFC"/>
    <w:lvl w:ilvl="0" w:tplc="4009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A46E56"/>
    <w:multiLevelType w:val="hybridMultilevel"/>
    <w:tmpl w:val="4EF2FA66"/>
    <w:lvl w:ilvl="0" w:tplc="C0C4B2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415106"/>
    <w:multiLevelType w:val="hybridMultilevel"/>
    <w:tmpl w:val="219A67E8"/>
    <w:lvl w:ilvl="0" w:tplc="38DCD0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162441"/>
    <w:multiLevelType w:val="hybridMultilevel"/>
    <w:tmpl w:val="04E2C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F15E35"/>
    <w:multiLevelType w:val="hybridMultilevel"/>
    <w:tmpl w:val="CE14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7266C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8F2C12"/>
    <w:multiLevelType w:val="hybridMultilevel"/>
    <w:tmpl w:val="D9BA5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814B58"/>
    <w:multiLevelType w:val="hybridMultilevel"/>
    <w:tmpl w:val="4856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10"/>
  </w:num>
  <w:num w:numId="4">
    <w:abstractNumId w:val="21"/>
  </w:num>
  <w:num w:numId="5">
    <w:abstractNumId w:val="16"/>
  </w:num>
  <w:num w:numId="6">
    <w:abstractNumId w:val="8"/>
  </w:num>
  <w:num w:numId="7">
    <w:abstractNumId w:val="7"/>
  </w:num>
  <w:num w:numId="8">
    <w:abstractNumId w:val="29"/>
  </w:num>
  <w:num w:numId="9">
    <w:abstractNumId w:val="38"/>
  </w:num>
  <w:num w:numId="10">
    <w:abstractNumId w:val="18"/>
  </w:num>
  <w:num w:numId="11">
    <w:abstractNumId w:val="36"/>
  </w:num>
  <w:num w:numId="12">
    <w:abstractNumId w:val="35"/>
  </w:num>
  <w:num w:numId="13">
    <w:abstractNumId w:val="30"/>
  </w:num>
  <w:num w:numId="14">
    <w:abstractNumId w:val="34"/>
  </w:num>
  <w:num w:numId="15">
    <w:abstractNumId w:val="20"/>
  </w:num>
  <w:num w:numId="16">
    <w:abstractNumId w:val="3"/>
  </w:num>
  <w:num w:numId="17">
    <w:abstractNumId w:val="5"/>
  </w:num>
  <w:num w:numId="18">
    <w:abstractNumId w:val="25"/>
  </w:num>
  <w:num w:numId="19">
    <w:abstractNumId w:val="22"/>
  </w:num>
  <w:num w:numId="20">
    <w:abstractNumId w:val="28"/>
  </w:num>
  <w:num w:numId="21">
    <w:abstractNumId w:val="31"/>
  </w:num>
  <w:num w:numId="22">
    <w:abstractNumId w:val="39"/>
  </w:num>
  <w:num w:numId="23">
    <w:abstractNumId w:val="32"/>
  </w:num>
  <w:num w:numId="24">
    <w:abstractNumId w:val="33"/>
  </w:num>
  <w:num w:numId="25">
    <w:abstractNumId w:val="15"/>
  </w:num>
  <w:num w:numId="26">
    <w:abstractNumId w:val="0"/>
  </w:num>
  <w:num w:numId="27">
    <w:abstractNumId w:val="1"/>
  </w:num>
  <w:num w:numId="28">
    <w:abstractNumId w:val="2"/>
  </w:num>
  <w:num w:numId="29">
    <w:abstractNumId w:val="12"/>
  </w:num>
  <w:num w:numId="30">
    <w:abstractNumId w:val="6"/>
  </w:num>
  <w:num w:numId="31">
    <w:abstractNumId w:val="37"/>
  </w:num>
  <w:num w:numId="32">
    <w:abstractNumId w:val="14"/>
  </w:num>
  <w:num w:numId="33">
    <w:abstractNumId w:val="23"/>
  </w:num>
  <w:num w:numId="34">
    <w:abstractNumId w:val="13"/>
  </w:num>
  <w:num w:numId="35">
    <w:abstractNumId w:val="27"/>
  </w:num>
  <w:num w:numId="36">
    <w:abstractNumId w:val="11"/>
  </w:num>
  <w:num w:numId="37">
    <w:abstractNumId w:val="4"/>
  </w:num>
  <w:num w:numId="38">
    <w:abstractNumId w:val="24"/>
  </w:num>
  <w:num w:numId="39">
    <w:abstractNumId w:val="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344"/>
    <w:rsid w:val="00093B5B"/>
    <w:rsid w:val="0017013D"/>
    <w:rsid w:val="001C0A00"/>
    <w:rsid w:val="00203B63"/>
    <w:rsid w:val="002866E2"/>
    <w:rsid w:val="003B6E89"/>
    <w:rsid w:val="005943B1"/>
    <w:rsid w:val="0079134E"/>
    <w:rsid w:val="007B039E"/>
    <w:rsid w:val="00981FBE"/>
    <w:rsid w:val="009D3329"/>
    <w:rsid w:val="00A70298"/>
    <w:rsid w:val="00C15A44"/>
    <w:rsid w:val="00C541E0"/>
    <w:rsid w:val="00C838EF"/>
    <w:rsid w:val="00D07C01"/>
    <w:rsid w:val="00D84D24"/>
    <w:rsid w:val="00D9784B"/>
    <w:rsid w:val="00E843DC"/>
    <w:rsid w:val="00EE1344"/>
    <w:rsid w:val="00EF748C"/>
    <w:rsid w:val="00F02A67"/>
    <w:rsid w:val="00F61B19"/>
    <w:rsid w:val="00FB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A00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C0A00"/>
    <w:pPr>
      <w:keepNext/>
      <w:jc w:val="both"/>
      <w:outlineLvl w:val="0"/>
    </w:pPr>
    <w:rPr>
      <w:rFonts w:ascii="Verdana" w:hAnsi="Verdana"/>
      <w:b/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2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298"/>
  </w:style>
  <w:style w:type="paragraph" w:styleId="Footer">
    <w:name w:val="footer"/>
    <w:basedOn w:val="Normal"/>
    <w:link w:val="FooterChar"/>
    <w:uiPriority w:val="99"/>
    <w:unhideWhenUsed/>
    <w:rsid w:val="00A702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298"/>
  </w:style>
  <w:style w:type="paragraph" w:styleId="BalloonText">
    <w:name w:val="Balloon Text"/>
    <w:basedOn w:val="Normal"/>
    <w:link w:val="BalloonTextChar"/>
    <w:uiPriority w:val="99"/>
    <w:semiHidden/>
    <w:unhideWhenUsed/>
    <w:rsid w:val="00A70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2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43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A67"/>
    <w:rPr>
      <w:color w:val="0000FF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C838EF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838EF"/>
    <w:pPr>
      <w:widowControl w:val="0"/>
    </w:pPr>
  </w:style>
  <w:style w:type="character" w:customStyle="1" w:styleId="Heading1Char">
    <w:name w:val="Heading 1 Char"/>
    <w:basedOn w:val="DefaultParagraphFont"/>
    <w:link w:val="Heading1"/>
    <w:rsid w:val="001C0A00"/>
    <w:rPr>
      <w:rFonts w:ascii="Verdana" w:eastAsia="Times New Roman" w:hAnsi="Verdana" w:cs="Times New Roman"/>
      <w:b/>
      <w:i/>
      <w:sz w:val="16"/>
      <w:szCs w:val="20"/>
    </w:rPr>
  </w:style>
  <w:style w:type="paragraph" w:styleId="BodyText">
    <w:name w:val="Body Text"/>
    <w:basedOn w:val="Normal"/>
    <w:link w:val="BodyTextChar"/>
    <w:rsid w:val="001C0A0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C0A00"/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0">
    <w:name w:val="bodyText"/>
    <w:basedOn w:val="Normal"/>
    <w:rsid w:val="001C0A00"/>
    <w:rPr>
      <w:rFonts w:ascii="Verdana" w:hAnsi="Verdana"/>
    </w:rPr>
  </w:style>
  <w:style w:type="paragraph" w:styleId="BodyText2">
    <w:name w:val="Body Text 2"/>
    <w:basedOn w:val="Normal"/>
    <w:link w:val="BodyText2Char"/>
    <w:rsid w:val="001C0A00"/>
    <w:rPr>
      <w:rFonts w:ascii="Verdana" w:hAnsi="Verdana"/>
      <w:sz w:val="16"/>
    </w:rPr>
  </w:style>
  <w:style w:type="character" w:customStyle="1" w:styleId="BodyText2Char">
    <w:name w:val="Body Text 2 Char"/>
    <w:basedOn w:val="DefaultParagraphFont"/>
    <w:link w:val="BodyText2"/>
    <w:rsid w:val="001C0A00"/>
    <w:rPr>
      <w:rFonts w:ascii="Verdana" w:eastAsia="Times New Roman" w:hAnsi="Verdana" w:cs="Times New Roman"/>
      <w:sz w:val="16"/>
      <w:szCs w:val="20"/>
    </w:rPr>
  </w:style>
  <w:style w:type="paragraph" w:styleId="NoSpacing">
    <w:name w:val="No Spacing"/>
    <w:uiPriority w:val="1"/>
    <w:qFormat/>
    <w:rsid w:val="001C0A00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1C0A00"/>
    <w:rPr>
      <w:i/>
      <w:iCs/>
    </w:rPr>
  </w:style>
  <w:style w:type="paragraph" w:customStyle="1" w:styleId="Default">
    <w:name w:val="Default"/>
    <w:rsid w:val="001C0A0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A00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C0A00"/>
    <w:pPr>
      <w:keepNext/>
      <w:jc w:val="both"/>
      <w:outlineLvl w:val="0"/>
    </w:pPr>
    <w:rPr>
      <w:rFonts w:ascii="Verdana" w:hAnsi="Verdana"/>
      <w:b/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2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298"/>
  </w:style>
  <w:style w:type="paragraph" w:styleId="Footer">
    <w:name w:val="footer"/>
    <w:basedOn w:val="Normal"/>
    <w:link w:val="FooterChar"/>
    <w:uiPriority w:val="99"/>
    <w:unhideWhenUsed/>
    <w:rsid w:val="00A702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298"/>
  </w:style>
  <w:style w:type="paragraph" w:styleId="BalloonText">
    <w:name w:val="Balloon Text"/>
    <w:basedOn w:val="Normal"/>
    <w:link w:val="BalloonTextChar"/>
    <w:uiPriority w:val="99"/>
    <w:semiHidden/>
    <w:unhideWhenUsed/>
    <w:rsid w:val="00A70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2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43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A67"/>
    <w:rPr>
      <w:color w:val="0000FF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C838EF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838EF"/>
    <w:pPr>
      <w:widowControl w:val="0"/>
    </w:pPr>
  </w:style>
  <w:style w:type="character" w:customStyle="1" w:styleId="Heading1Char">
    <w:name w:val="Heading 1 Char"/>
    <w:basedOn w:val="DefaultParagraphFont"/>
    <w:link w:val="Heading1"/>
    <w:rsid w:val="001C0A00"/>
    <w:rPr>
      <w:rFonts w:ascii="Verdana" w:eastAsia="Times New Roman" w:hAnsi="Verdana" w:cs="Times New Roman"/>
      <w:b/>
      <w:i/>
      <w:sz w:val="16"/>
      <w:szCs w:val="20"/>
    </w:rPr>
  </w:style>
  <w:style w:type="paragraph" w:styleId="BodyText">
    <w:name w:val="Body Text"/>
    <w:basedOn w:val="Normal"/>
    <w:link w:val="BodyTextChar"/>
    <w:rsid w:val="001C0A0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C0A00"/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0">
    <w:name w:val="bodyText"/>
    <w:basedOn w:val="Normal"/>
    <w:rsid w:val="001C0A00"/>
    <w:rPr>
      <w:rFonts w:ascii="Verdana" w:hAnsi="Verdana"/>
    </w:rPr>
  </w:style>
  <w:style w:type="paragraph" w:styleId="BodyText2">
    <w:name w:val="Body Text 2"/>
    <w:basedOn w:val="Normal"/>
    <w:link w:val="BodyText2Char"/>
    <w:rsid w:val="001C0A00"/>
    <w:rPr>
      <w:rFonts w:ascii="Verdana" w:hAnsi="Verdana"/>
      <w:sz w:val="16"/>
    </w:rPr>
  </w:style>
  <w:style w:type="character" w:customStyle="1" w:styleId="BodyText2Char">
    <w:name w:val="Body Text 2 Char"/>
    <w:basedOn w:val="DefaultParagraphFont"/>
    <w:link w:val="BodyText2"/>
    <w:rsid w:val="001C0A00"/>
    <w:rPr>
      <w:rFonts w:ascii="Verdana" w:eastAsia="Times New Roman" w:hAnsi="Verdana" w:cs="Times New Roman"/>
      <w:sz w:val="16"/>
      <w:szCs w:val="20"/>
    </w:rPr>
  </w:style>
  <w:style w:type="paragraph" w:styleId="NoSpacing">
    <w:name w:val="No Spacing"/>
    <w:uiPriority w:val="1"/>
    <w:qFormat/>
    <w:rsid w:val="001C0A00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1C0A00"/>
    <w:rPr>
      <w:i/>
      <w:iCs/>
    </w:rPr>
  </w:style>
  <w:style w:type="paragraph" w:customStyle="1" w:styleId="Default">
    <w:name w:val="Default"/>
    <w:rsid w:val="001C0A0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Datta</dc:creator>
  <cp:lastModifiedBy>Datta</cp:lastModifiedBy>
  <cp:revision>2</cp:revision>
  <dcterms:created xsi:type="dcterms:W3CDTF">2018-12-13T11:47:00Z</dcterms:created>
  <dcterms:modified xsi:type="dcterms:W3CDTF">2018-12-13T11:47:00Z</dcterms:modified>
</cp:coreProperties>
</file>